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5916" w14:textId="77777777" w:rsidR="005E41AC" w:rsidRDefault="005E41AC" w:rsidP="005E41AC">
      <w:pPr>
        <w:jc w:val="center"/>
        <w:rPr>
          <w:rFonts w:ascii="Calibri Light" w:hAnsi="Calibri Light" w:cs="Calibri Light"/>
          <w:b/>
          <w:bCs/>
          <w:sz w:val="44"/>
          <w:szCs w:val="44"/>
          <w:shd w:val="clear" w:color="auto" w:fill="FFFFFF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EXP 1: </w:t>
      </w:r>
      <w:r>
        <w:rPr>
          <w:rFonts w:ascii="Calibri Light" w:hAnsi="Calibri Light" w:cs="Calibri Light"/>
          <w:b/>
          <w:bCs/>
          <w:sz w:val="44"/>
          <w:szCs w:val="44"/>
          <w:shd w:val="clear" w:color="auto" w:fill="FFFFFF"/>
        </w:rPr>
        <w:t>IMPLEMENTATION OF LEXICAL ANALYSER</w:t>
      </w:r>
    </w:p>
    <w:p w14:paraId="74204B7A" w14:textId="77777777" w:rsidR="005E41AC" w:rsidRDefault="005E41AC" w:rsidP="005E41AC">
      <w:pPr>
        <w:rPr>
          <w:rFonts w:ascii="Calibri Light" w:hAnsi="Calibri Light" w:cs="Calibri Light"/>
          <w:sz w:val="36"/>
          <w:szCs w:val="36"/>
          <w:shd w:val="clear" w:color="auto" w:fill="FFFFFF"/>
        </w:rPr>
      </w:pPr>
      <w:proofErr w:type="gramStart"/>
      <w: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  <w:t>AIM :</w:t>
      </w:r>
      <w:proofErr w:type="gramEnd"/>
      <w:r>
        <w:rPr>
          <w:rFonts w:ascii="Calibri Light" w:hAnsi="Calibri Light" w:cs="Calibri Light"/>
          <w:sz w:val="36"/>
          <w:szCs w:val="36"/>
          <w:shd w:val="clear" w:color="auto" w:fill="FFFFFF"/>
        </w:rPr>
        <w:t xml:space="preserve"> </w:t>
      </w:r>
    </w:p>
    <w:p w14:paraId="15FC6C4A" w14:textId="77777777" w:rsidR="005E41AC" w:rsidRDefault="005E41AC" w:rsidP="005E41AC">
      <w:pPr>
        <w:numPr>
          <w:ilvl w:val="0"/>
          <w:numId w:val="1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Implementation of Lexical </w:t>
      </w:r>
      <w:proofErr w:type="spellStart"/>
      <w:r>
        <w:rPr>
          <w:rFonts w:ascii="Calibri Light" w:hAnsi="Calibri Light" w:cs="Calibri Light"/>
          <w:sz w:val="32"/>
          <w:szCs w:val="32"/>
          <w:shd w:val="clear" w:color="auto" w:fill="FFFFFF"/>
        </w:rPr>
        <w:t>Analyser</w:t>
      </w:r>
      <w:proofErr w:type="spellEnd"/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 using python</w:t>
      </w:r>
    </w:p>
    <w:p w14:paraId="0FD31067" w14:textId="77777777" w:rsidR="005E41AC" w:rsidRDefault="005E41AC" w:rsidP="005E41AC">
      <w:pPr>
        <w:rPr>
          <w:rFonts w:ascii="Calibri Light" w:hAnsi="Calibri Light" w:cs="Calibri Light"/>
          <w:sz w:val="28"/>
          <w:szCs w:val="28"/>
          <w:shd w:val="clear" w:color="auto" w:fill="FFFFFF"/>
        </w:rPr>
      </w:pPr>
    </w:p>
    <w:p w14:paraId="2F28F7C4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  <w:t>PROCEDURE:</w:t>
      </w:r>
    </w:p>
    <w:p w14:paraId="51B5E475" w14:textId="77777777" w:rsidR="005E41AC" w:rsidRDefault="005E41AC" w:rsidP="005E41AC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>Creating a file with simple program.</w:t>
      </w:r>
    </w:p>
    <w:p w14:paraId="4A0A3691" w14:textId="77777777" w:rsidR="005E41AC" w:rsidRDefault="005E41AC" w:rsidP="005E41AC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>Assigning the keyword, operators and punctuations.</w:t>
      </w:r>
    </w:p>
    <w:p w14:paraId="04DC3F42" w14:textId="77777777" w:rsidR="005E41AC" w:rsidRDefault="005E41AC" w:rsidP="005E41AC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Making a loop to move for every line and each character and using </w:t>
      </w:r>
      <w:proofErr w:type="spellStart"/>
      <w:proofErr w:type="gramStart"/>
      <w:r>
        <w:rPr>
          <w:rFonts w:ascii="Calibri Light" w:hAnsi="Calibri Light" w:cs="Calibri Light"/>
          <w:sz w:val="32"/>
          <w:szCs w:val="32"/>
          <w:shd w:val="clear" w:color="auto" w:fill="FFFFFF"/>
        </w:rPr>
        <w:t>a</w:t>
      </w:r>
      <w:proofErr w:type="spellEnd"/>
      <w:proofErr w:type="gramEnd"/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 if condition to divided the tokens from the file.</w:t>
      </w:r>
    </w:p>
    <w:p w14:paraId="10736DA5" w14:textId="77777777" w:rsidR="005E41AC" w:rsidRDefault="005E41AC" w:rsidP="005E41AC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Printing tokens to their </w:t>
      </w:r>
      <w:proofErr w:type="gramStart"/>
      <w:r>
        <w:rPr>
          <w:rFonts w:ascii="Calibri Light" w:hAnsi="Calibri Light" w:cs="Calibri Light"/>
          <w:sz w:val="32"/>
          <w:szCs w:val="32"/>
          <w:shd w:val="clear" w:color="auto" w:fill="FFFFFF"/>
        </w:rPr>
        <w:t>induvial  keywords</w:t>
      </w:r>
      <w:proofErr w:type="gramEnd"/>
    </w:p>
    <w:p w14:paraId="3741FBEE" w14:textId="77777777" w:rsidR="005E41AC" w:rsidRDefault="005E41AC" w:rsidP="005E41AC">
      <w:pPr>
        <w:pStyle w:val="ListParagraph"/>
        <w:numPr>
          <w:ilvl w:val="0"/>
          <w:numId w:val="2"/>
        </w:numPr>
        <w:tabs>
          <w:tab w:val="left" w:pos="420"/>
        </w:tabs>
        <w:rPr>
          <w:rFonts w:ascii="Calibri Light" w:hAnsi="Calibri Light" w:cs="Calibri Light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At </w:t>
      </w:r>
      <w:proofErr w:type="gramStart"/>
      <w:r>
        <w:rPr>
          <w:rFonts w:ascii="Calibri Light" w:hAnsi="Calibri Light" w:cs="Calibri Light"/>
          <w:sz w:val="32"/>
          <w:szCs w:val="32"/>
          <w:shd w:val="clear" w:color="auto" w:fill="FFFFFF"/>
        </w:rPr>
        <w:t>last</w:t>
      </w:r>
      <w:proofErr w:type="gramEnd"/>
      <w:r>
        <w:rPr>
          <w:rFonts w:ascii="Calibri Light" w:hAnsi="Calibri Light" w:cs="Calibri Light"/>
          <w:sz w:val="32"/>
          <w:szCs w:val="32"/>
          <w:shd w:val="clear" w:color="auto" w:fill="FFFFFF"/>
        </w:rPr>
        <w:t xml:space="preserve"> it shows no of tokens.</w:t>
      </w:r>
    </w:p>
    <w:p w14:paraId="796A9AA5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</w:pPr>
    </w:p>
    <w:p w14:paraId="09BBAD32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  <w:t>SOURCE CODE:</w:t>
      </w:r>
    </w:p>
    <w:p w14:paraId="7FF01760" w14:textId="77777777" w:rsidR="005E41AC" w:rsidRDefault="005E41AC" w:rsidP="005E41AC">
      <w:pPr>
        <w:pStyle w:val="HTMLPreformatted"/>
        <w:shd w:val="clear" w:color="auto" w:fill="2B2B2B"/>
        <w:spacing w:after="196"/>
        <w:rPr>
          <w:rFonts w:ascii="Calibri Light" w:eastAsia="monospace" w:hAnsi="Calibri Light" w:cs="Calibri Light"/>
          <w:color w:val="A9B7C6"/>
          <w:sz w:val="19"/>
          <w:szCs w:val="19"/>
        </w:rPr>
      </w:pP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line = (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>input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"Enter : 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>keywords    = [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"void"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"main"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"int"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"float"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"bool"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"if"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"for"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"else"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"while"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"char"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"return"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]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>operators   = [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"="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"=="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"+"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"-"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"*"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"/"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"++"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"--"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"+="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"-="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"!="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"||"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"&amp;&amp;"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]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>punctuations= [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";"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"("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")"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"{"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"}"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"["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"]"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]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def </w:t>
      </w:r>
      <w:proofErr w:type="spellStart"/>
      <w:r>
        <w:rPr>
          <w:rFonts w:ascii="Calibri Light" w:eastAsia="monospace" w:hAnsi="Calibri Light" w:cs="Calibri Light"/>
          <w:color w:val="FFC66D"/>
          <w:sz w:val="19"/>
          <w:szCs w:val="19"/>
          <w:shd w:val="clear" w:color="auto" w:fill="2B2B2B"/>
        </w:rPr>
        <w:t>is_int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(x):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try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>int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(x)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return True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br/>
        <w:t xml:space="preserve">    except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return False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br/>
        <w:t xml:space="preserve">for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line.strip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().split(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 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if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keywords: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 xml:space="preserve">print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 is a keyword"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elif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operators: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 xml:space="preserve">print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 is an operator"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elif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punctuations: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 xml:space="preserve">print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 xml:space="preserve">" is a </w:t>
      </w:r>
      <w:proofErr w:type="spellStart"/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puctuation</w:t>
      </w:r>
      <w:proofErr w:type="spellEnd"/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elif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is_int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 xml:space="preserve">print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 is a number"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>else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: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Calibri Light" w:eastAsia="monospace" w:hAnsi="Calibri Light" w:cs="Calibri Light"/>
          <w:color w:val="8888C6"/>
          <w:sz w:val="19"/>
          <w:szCs w:val="19"/>
          <w:shd w:val="clear" w:color="auto" w:fill="2B2B2B"/>
        </w:rPr>
        <w:t xml:space="preserve">print 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libri Light" w:eastAsia="monospace" w:hAnsi="Calibri Light" w:cs="Calibri Ligh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libri Light" w:eastAsia="monospace" w:hAnsi="Calibri Light" w:cs="Calibri Light"/>
          <w:color w:val="6A8759"/>
          <w:sz w:val="19"/>
          <w:szCs w:val="19"/>
          <w:shd w:val="clear" w:color="auto" w:fill="2B2B2B"/>
        </w:rPr>
        <w:t>" is an identifier"</w:t>
      </w:r>
      <w:r>
        <w:rPr>
          <w:rFonts w:ascii="Calibri Light" w:eastAsia="monospace" w:hAnsi="Calibri Light" w:cs="Calibri Light"/>
          <w:color w:val="A9B7C6"/>
          <w:sz w:val="19"/>
          <w:szCs w:val="19"/>
          <w:shd w:val="clear" w:color="auto" w:fill="2B2B2B"/>
        </w:rPr>
        <w:t>)</w:t>
      </w:r>
    </w:p>
    <w:p w14:paraId="38BDB144" w14:textId="77777777" w:rsidR="005E41AC" w:rsidRDefault="005E41AC" w:rsidP="005E41AC">
      <w:pPr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60464D0D" w14:textId="77777777" w:rsidR="005E41AC" w:rsidRDefault="005E41AC" w:rsidP="005E41AC">
      <w:pPr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0406D347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  <w:t>INPUT:</w:t>
      </w:r>
    </w:p>
    <w:p w14:paraId="14E3FF52" w14:textId="77777777" w:rsidR="005E41AC" w:rsidRDefault="005E41AC" w:rsidP="005E41AC">
      <w:pPr>
        <w:rPr>
          <w:rFonts w:ascii="Helvetica" w:hAnsi="Helvetica" w:cs="Helvetica"/>
          <w:sz w:val="32"/>
          <w:szCs w:val="32"/>
        </w:rPr>
        <w:sectPr w:rsidR="005E41A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9C6ACEE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</w:pPr>
      <w:r>
        <w:rPr>
          <w:rFonts w:ascii="Calibri" w:hAnsi="Calibri" w:cs="Calibri Light"/>
          <w:b/>
          <w:bCs/>
          <w:sz w:val="36"/>
          <w:szCs w:val="36"/>
        </w:rPr>
        <w:lastRenderedPageBreak/>
        <w:t>Int</w:t>
      </w:r>
      <w:r>
        <w:rPr>
          <w:rFonts w:ascii="Calibri Light" w:hAnsi="Calibri Light" w:cs="Calibri Light"/>
          <w:b/>
          <w:bCs/>
          <w:sz w:val="44"/>
          <w:szCs w:val="44"/>
        </w:rPr>
        <w:t xml:space="preserve"> </w:t>
      </w:r>
      <w:r>
        <w:rPr>
          <w:rFonts w:ascii="Calibri Light" w:hAnsi="Calibri Light" w:cs="Calibri Light"/>
          <w:color w:val="000000"/>
          <w:sz w:val="36"/>
          <w:szCs w:val="36"/>
        </w:rPr>
        <w:t>b = 5</w:t>
      </w:r>
      <w:r>
        <w:rPr>
          <w:rFonts w:ascii="Calibri Light" w:hAnsi="Calibri Light" w:cs="Calibri Light"/>
          <w:color w:val="000000"/>
          <w:sz w:val="36"/>
          <w:szCs w:val="36"/>
        </w:rPr>
        <w:br/>
        <w:t xml:space="preserve">for </w:t>
      </w:r>
      <w:proofErr w:type="spellStart"/>
      <w:r>
        <w:rPr>
          <w:rFonts w:ascii="Calibri Light" w:hAnsi="Calibri Light" w:cs="Calibri Light"/>
          <w:color w:val="000000"/>
          <w:sz w:val="36"/>
          <w:szCs w:val="36"/>
        </w:rPr>
        <w:t>i</w:t>
      </w:r>
      <w:proofErr w:type="spellEnd"/>
      <w:r>
        <w:rPr>
          <w:rFonts w:ascii="Calibri Light" w:hAnsi="Calibri Light" w:cs="Calibri Light"/>
          <w:color w:val="000000"/>
          <w:sz w:val="36"/>
          <w:szCs w:val="36"/>
        </w:rPr>
        <w:t xml:space="preserve"> in range </w:t>
      </w:r>
      <w:proofErr w:type="gramStart"/>
      <w:r>
        <w:rPr>
          <w:rFonts w:ascii="Calibri Light" w:hAnsi="Calibri Light" w:cs="Calibri Light"/>
          <w:color w:val="000000"/>
          <w:sz w:val="36"/>
          <w:szCs w:val="36"/>
        </w:rPr>
        <w:t>( 0</w:t>
      </w:r>
      <w:proofErr w:type="gramEnd"/>
      <w:r>
        <w:rPr>
          <w:rFonts w:ascii="Calibri Light" w:hAnsi="Calibri Light" w:cs="Calibri Light"/>
          <w:color w:val="000000"/>
          <w:sz w:val="36"/>
          <w:szCs w:val="36"/>
        </w:rPr>
        <w:t xml:space="preserve"> , b ) :</w:t>
      </w:r>
      <w:r>
        <w:rPr>
          <w:rFonts w:ascii="Calibri Light" w:hAnsi="Calibri Light" w:cs="Calibri Light"/>
          <w:color w:val="000000"/>
          <w:sz w:val="36"/>
          <w:szCs w:val="36"/>
        </w:rPr>
        <w:br/>
        <w:t xml:space="preserve">print ( </w:t>
      </w:r>
      <w:proofErr w:type="spellStart"/>
      <w:r>
        <w:rPr>
          <w:rFonts w:ascii="Calibri Light" w:hAnsi="Calibri Light" w:cs="Calibri Light"/>
          <w:color w:val="000000"/>
          <w:sz w:val="36"/>
          <w:szCs w:val="36"/>
        </w:rPr>
        <w:t>i</w:t>
      </w:r>
      <w:proofErr w:type="spellEnd"/>
      <w:r>
        <w:rPr>
          <w:rFonts w:ascii="Calibri Light" w:hAnsi="Calibri Light" w:cs="Calibri Light"/>
          <w:color w:val="000000"/>
          <w:sz w:val="36"/>
          <w:szCs w:val="36"/>
        </w:rPr>
        <w:t xml:space="preserve"> )</w:t>
      </w:r>
    </w:p>
    <w:p w14:paraId="25E4EC85" w14:textId="77777777" w:rsidR="005E41AC" w:rsidRDefault="005E41AC" w:rsidP="005E41AC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A527DC9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29B06F33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>OUTPUT:</w:t>
      </w:r>
    </w:p>
    <w:p w14:paraId="70A6AF92" w14:textId="42B5A9E0" w:rsidR="005E41AC" w:rsidRDefault="005E41AC" w:rsidP="005E41AC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noProof/>
          <w:sz w:val="28"/>
          <w:szCs w:val="28"/>
        </w:rPr>
        <w:drawing>
          <wp:inline distT="0" distB="0" distL="0" distR="0" wp14:anchorId="017BF212" wp14:editId="5B03FAB4">
            <wp:extent cx="5274310" cy="2963545"/>
            <wp:effectExtent l="0" t="0" r="2540" b="8255"/>
            <wp:docPr id="1" name="Picture 1" descr="Screenshot (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1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F25" w14:textId="77777777" w:rsidR="005E41AC" w:rsidRDefault="005E41AC" w:rsidP="005E41AC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676C911" w14:textId="77777777" w:rsidR="005E41AC" w:rsidRDefault="005E41AC" w:rsidP="005E41AC">
      <w:pPr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>RESULT:</w:t>
      </w:r>
    </w:p>
    <w:p w14:paraId="060C56DD" w14:textId="77777777" w:rsidR="005E41AC" w:rsidRDefault="005E41AC" w:rsidP="005E41AC">
      <w:pPr>
        <w:numPr>
          <w:ilvl w:val="0"/>
          <w:numId w:val="3"/>
        </w:numPr>
        <w:tabs>
          <w:tab w:val="left" w:pos="420"/>
        </w:tabs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  <w:shd w:val="clear" w:color="auto" w:fill="FFFFFF"/>
        </w:rPr>
        <w:t xml:space="preserve">Implementation of Lexical </w:t>
      </w:r>
      <w:proofErr w:type="spellStart"/>
      <w:r>
        <w:rPr>
          <w:rFonts w:ascii="Calibri Light" w:hAnsi="Calibri Light" w:cs="Calibri Light"/>
          <w:sz w:val="36"/>
          <w:szCs w:val="36"/>
          <w:shd w:val="clear" w:color="auto" w:fill="FFFFFF"/>
        </w:rPr>
        <w:t>Analyser</w:t>
      </w:r>
      <w:proofErr w:type="spellEnd"/>
      <w:r>
        <w:rPr>
          <w:rFonts w:ascii="Calibri Light" w:hAnsi="Calibri Light" w:cs="Calibri Light"/>
          <w:sz w:val="36"/>
          <w:szCs w:val="36"/>
          <w:shd w:val="clear" w:color="auto" w:fill="FFFFFF"/>
        </w:rPr>
        <w:t xml:space="preserve"> using python is done.</w:t>
      </w:r>
    </w:p>
    <w:p w14:paraId="4EFF986B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420"/>
        </w:tabs>
        <w:ind w:left="1080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1080" w:hanging="42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10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C6"/>
    <w:rsid w:val="005E41AC"/>
    <w:rsid w:val="008661C6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8C8BC-BD0F-4373-894F-0332C07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1AC"/>
    <w:rPr>
      <w:rFonts w:ascii="Courier New" w:eastAsia="Times New Roman" w:hAnsi="Courier New" w:cs="Courier New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5E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2021-04-20T06:58:00Z</dcterms:created>
  <dcterms:modified xsi:type="dcterms:W3CDTF">2021-04-20T06:58:00Z</dcterms:modified>
</cp:coreProperties>
</file>